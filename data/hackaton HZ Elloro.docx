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20" w:rsidRPr="00325D20" w:rsidRDefault="00325D20" w:rsidP="00325D20">
      <w:pPr>
        <w:rPr>
          <w:b/>
          <w:bCs/>
          <w:lang w:val="en-US"/>
        </w:rPr>
      </w:pPr>
      <w:r w:rsidRPr="00325D20">
        <w:rPr>
          <w:b/>
          <w:bCs/>
          <w:lang w:val="en-US"/>
        </w:rPr>
        <w:t>Home</w:t>
      </w:r>
    </w:p>
    <w:p w:rsidR="00325D20" w:rsidRPr="00325D20" w:rsidRDefault="00325D20" w:rsidP="00325D20">
      <w:pPr>
        <w:rPr>
          <w:lang w:val="en-US"/>
        </w:rPr>
      </w:pPr>
    </w:p>
    <w:p w:rsidR="00325D20" w:rsidRPr="00325D20" w:rsidRDefault="00325D20" w:rsidP="00325D20">
      <w:pPr>
        <w:rPr>
          <w:lang w:val="en-US"/>
        </w:rPr>
      </w:pPr>
      <w:r w:rsidRPr="00325D20">
        <w:rPr>
          <w:lang w:val="en-US"/>
        </w:rPr>
        <w:t xml:space="preserve">De </w:t>
      </w:r>
      <w:proofErr w:type="spellStart"/>
      <w:r w:rsidRPr="00325D20">
        <w:rPr>
          <w:lang w:val="en-US"/>
        </w:rPr>
        <w:t>Appartementen</w:t>
      </w:r>
      <w:proofErr w:type="spellEnd"/>
      <w:r w:rsidRPr="00325D20">
        <w:rPr>
          <w:lang w:val="en-US"/>
        </w:rPr>
        <w:t xml:space="preserve"> ‘De </w:t>
      </w:r>
      <w:proofErr w:type="spellStart"/>
      <w:r w:rsidRPr="00325D20">
        <w:rPr>
          <w:lang w:val="en-US"/>
        </w:rPr>
        <w:t>Zilte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Kust</w:t>
      </w:r>
      <w:proofErr w:type="spellEnd"/>
      <w:r w:rsidRPr="00325D20">
        <w:rPr>
          <w:lang w:val="en-US"/>
        </w:rPr>
        <w:t xml:space="preserve">’ </w:t>
      </w:r>
      <w:proofErr w:type="spellStart"/>
      <w:r w:rsidRPr="00325D20">
        <w:rPr>
          <w:lang w:val="en-US"/>
        </w:rPr>
        <w:t>bevinden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zich</w:t>
      </w:r>
      <w:proofErr w:type="spellEnd"/>
      <w:r w:rsidRPr="00325D20">
        <w:rPr>
          <w:lang w:val="en-US"/>
        </w:rPr>
        <w:t xml:space="preserve"> op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prachtige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locatie</w:t>
      </w:r>
      <w:proofErr w:type="spellEnd"/>
      <w:r w:rsidRPr="00325D20">
        <w:rPr>
          <w:lang w:val="en-US"/>
        </w:rPr>
        <w:t xml:space="preserve">: in de </w:t>
      </w:r>
      <w:proofErr w:type="spellStart"/>
      <w:r w:rsidRPr="00325D20">
        <w:rPr>
          <w:lang w:val="en-US"/>
        </w:rPr>
        <w:t>Vlissingense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Duinen</w:t>
      </w:r>
      <w:proofErr w:type="spellEnd"/>
      <w:r w:rsidRPr="00325D20">
        <w:rPr>
          <w:lang w:val="en-US"/>
        </w:rPr>
        <w:t xml:space="preserve"> op </w:t>
      </w:r>
      <w:proofErr w:type="gramStart"/>
      <w:r w:rsidRPr="00325D20">
        <w:rPr>
          <w:lang w:val="en-US"/>
        </w:rPr>
        <w:t>50 meter</w:t>
      </w:r>
      <w:proofErr w:type="gramEnd"/>
      <w:r w:rsidRPr="00325D20">
        <w:rPr>
          <w:lang w:val="en-US"/>
        </w:rPr>
        <w:t xml:space="preserve"> van het strand. </w:t>
      </w:r>
      <w:proofErr w:type="gramStart"/>
      <w:r w:rsidRPr="00325D20">
        <w:rPr>
          <w:lang w:val="en-US"/>
        </w:rPr>
        <w:t xml:space="preserve">Het </w:t>
      </w:r>
      <w:proofErr w:type="spellStart"/>
      <w:r w:rsidRPr="00325D20">
        <w:rPr>
          <w:lang w:val="en-US"/>
        </w:rPr>
        <w:t>appartementenhuis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bestaat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uit</w:t>
      </w:r>
      <w:proofErr w:type="spellEnd"/>
      <w:r w:rsidRPr="00325D20">
        <w:rPr>
          <w:lang w:val="en-US"/>
        </w:rPr>
        <w:t xml:space="preserve"> 3 </w:t>
      </w:r>
      <w:proofErr w:type="spellStart"/>
      <w:r w:rsidRPr="00325D20">
        <w:rPr>
          <w:lang w:val="en-US"/>
        </w:rPr>
        <w:t>appartementen</w:t>
      </w:r>
      <w:proofErr w:type="spellEnd"/>
      <w:r w:rsidRPr="00325D20">
        <w:rPr>
          <w:lang w:val="en-US"/>
        </w:rPr>
        <w:t>.</w:t>
      </w:r>
      <w:proofErr w:type="gramEnd"/>
    </w:p>
    <w:p w:rsidR="00325D20" w:rsidRPr="00325D20" w:rsidRDefault="00325D20" w:rsidP="00325D20">
      <w:pPr>
        <w:rPr>
          <w:lang w:val="en-US"/>
        </w:rPr>
      </w:pPr>
      <w:r w:rsidRPr="00325D20">
        <w:rPr>
          <w:lang w:val="en-US"/>
        </w:rPr>
        <w:t xml:space="preserve">De </w:t>
      </w:r>
      <w:proofErr w:type="spellStart"/>
      <w:r w:rsidRPr="00325D20">
        <w:rPr>
          <w:lang w:val="en-US"/>
        </w:rPr>
        <w:t>ligging</w:t>
      </w:r>
      <w:proofErr w:type="spellEnd"/>
      <w:r w:rsidRPr="00325D20">
        <w:rPr>
          <w:lang w:val="en-US"/>
        </w:rPr>
        <w:t xml:space="preserve"> is </w:t>
      </w:r>
      <w:proofErr w:type="spellStart"/>
      <w:r w:rsidRPr="00325D20">
        <w:rPr>
          <w:lang w:val="en-US"/>
        </w:rPr>
        <w:t>tevens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ideaal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omdat</w:t>
      </w:r>
      <w:proofErr w:type="spellEnd"/>
      <w:r w:rsidRPr="00325D20">
        <w:rPr>
          <w:lang w:val="en-US"/>
        </w:rPr>
        <w:t xml:space="preserve"> de </w:t>
      </w:r>
      <w:proofErr w:type="spellStart"/>
      <w:r w:rsidRPr="00325D20">
        <w:rPr>
          <w:lang w:val="en-US"/>
        </w:rPr>
        <w:t>appartementen</w:t>
      </w:r>
      <w:proofErr w:type="spellEnd"/>
      <w:r w:rsidRPr="00325D20">
        <w:rPr>
          <w:lang w:val="en-US"/>
        </w:rPr>
        <w:t xml:space="preserve"> maar </w:t>
      </w:r>
      <w:proofErr w:type="gramStart"/>
      <w:r w:rsidRPr="00325D20">
        <w:rPr>
          <w:lang w:val="en-US"/>
        </w:rPr>
        <w:t>100 meter</w:t>
      </w:r>
      <w:proofErr w:type="gramEnd"/>
      <w:r w:rsidRPr="00325D20">
        <w:rPr>
          <w:lang w:val="en-US"/>
        </w:rPr>
        <w:t xml:space="preserve"> van het </w:t>
      </w:r>
      <w:proofErr w:type="spellStart"/>
      <w:r w:rsidRPr="00325D20">
        <w:rPr>
          <w:lang w:val="en-US"/>
        </w:rPr>
        <w:t>gezellige</w:t>
      </w:r>
      <w:proofErr w:type="spellEnd"/>
      <w:r w:rsidRPr="00325D20">
        <w:rPr>
          <w:lang w:val="en-US"/>
        </w:rPr>
        <w:t xml:space="preserve"> centrum van Vlissingen </w:t>
      </w:r>
      <w:proofErr w:type="spellStart"/>
      <w:r w:rsidRPr="00325D20">
        <w:rPr>
          <w:lang w:val="en-US"/>
        </w:rPr>
        <w:t>liggen</w:t>
      </w:r>
      <w:proofErr w:type="spellEnd"/>
      <w:r w:rsidRPr="00325D20">
        <w:rPr>
          <w:lang w:val="en-US"/>
        </w:rPr>
        <w:t xml:space="preserve">. </w:t>
      </w:r>
      <w:proofErr w:type="spellStart"/>
      <w:proofErr w:type="gramStart"/>
      <w:r w:rsidRPr="00325D20">
        <w:rPr>
          <w:lang w:val="en-US"/>
        </w:rPr>
        <w:t>Appartementenhuis</w:t>
      </w:r>
      <w:proofErr w:type="spellEnd"/>
      <w:r w:rsidRPr="00325D20">
        <w:rPr>
          <w:lang w:val="en-US"/>
        </w:rPr>
        <w:t xml:space="preserve"> "‘De </w:t>
      </w:r>
      <w:proofErr w:type="spellStart"/>
      <w:r w:rsidRPr="00325D20">
        <w:rPr>
          <w:lang w:val="en-US"/>
        </w:rPr>
        <w:t>Zilte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Kust</w:t>
      </w:r>
      <w:proofErr w:type="spellEnd"/>
      <w:r w:rsidRPr="00325D20">
        <w:rPr>
          <w:lang w:val="en-US"/>
        </w:rPr>
        <w:t xml:space="preserve">’" </w:t>
      </w:r>
      <w:proofErr w:type="spellStart"/>
      <w:r w:rsidRPr="00325D20">
        <w:rPr>
          <w:lang w:val="en-US"/>
        </w:rPr>
        <w:t>bestaat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uit</w:t>
      </w:r>
      <w:proofErr w:type="spellEnd"/>
      <w:r w:rsidRPr="00325D20">
        <w:rPr>
          <w:lang w:val="en-US"/>
        </w:rPr>
        <w:t xml:space="preserve"> de </w:t>
      </w:r>
      <w:proofErr w:type="spellStart"/>
      <w:r w:rsidRPr="00325D20">
        <w:rPr>
          <w:lang w:val="en-US"/>
        </w:rPr>
        <w:t>appartementen</w:t>
      </w:r>
      <w:proofErr w:type="spellEnd"/>
      <w:r w:rsidRPr="00325D20">
        <w:rPr>
          <w:lang w:val="en-US"/>
        </w:rPr>
        <w:t xml:space="preserve"> A, B en C.</w:t>
      </w:r>
      <w:proofErr w:type="gramEnd"/>
    </w:p>
    <w:p w:rsidR="00325D20" w:rsidRPr="00325D20" w:rsidRDefault="00325D20" w:rsidP="00325D20">
      <w:pPr>
        <w:rPr>
          <w:b/>
          <w:bCs/>
          <w:lang w:val="en-US"/>
        </w:rPr>
      </w:pPr>
    </w:p>
    <w:p w:rsidR="00325D20" w:rsidRPr="00325D20" w:rsidRDefault="00325D20" w:rsidP="00325D20">
      <w:pPr>
        <w:rPr>
          <w:b/>
          <w:bCs/>
          <w:lang w:val="en-US"/>
        </w:rPr>
      </w:pPr>
      <w:proofErr w:type="spellStart"/>
      <w:r w:rsidRPr="00325D20">
        <w:rPr>
          <w:b/>
          <w:bCs/>
          <w:lang w:val="en-US"/>
        </w:rPr>
        <w:t>Appartementen</w:t>
      </w:r>
      <w:proofErr w:type="spellEnd"/>
      <w:r w:rsidRPr="00325D20">
        <w:rPr>
          <w:b/>
          <w:bCs/>
          <w:lang w:val="en-US"/>
        </w:rPr>
        <w:t xml:space="preserve"> </w:t>
      </w:r>
    </w:p>
    <w:p w:rsidR="00325D20" w:rsidRPr="00325D20" w:rsidRDefault="00325D20" w:rsidP="00325D20">
      <w:pPr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A is </w:t>
      </w:r>
      <w:proofErr w:type="spellStart"/>
      <w:r w:rsidRPr="00325D20">
        <w:rPr>
          <w:lang w:val="en-US"/>
        </w:rPr>
        <w:t>voor</w:t>
      </w:r>
      <w:proofErr w:type="spellEnd"/>
      <w:r w:rsidRPr="00325D20">
        <w:rPr>
          <w:lang w:val="en-US"/>
        </w:rPr>
        <w:t xml:space="preserve"> 2-4 </w:t>
      </w:r>
      <w:proofErr w:type="spellStart"/>
      <w:r w:rsidRPr="00325D20">
        <w:rPr>
          <w:lang w:val="en-US"/>
        </w:rPr>
        <w:t>personen</w:t>
      </w:r>
      <w:proofErr w:type="spellEnd"/>
      <w:r w:rsidRPr="00325D20">
        <w:rPr>
          <w:lang w:val="en-US"/>
        </w:rPr>
        <w:t xml:space="preserve">. </w:t>
      </w:r>
      <w:proofErr w:type="spellStart"/>
      <w:r w:rsidRPr="00325D20">
        <w:rPr>
          <w:lang w:val="en-US"/>
        </w:rPr>
        <w:t>Prijzen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vanaf</w:t>
      </w:r>
      <w:proofErr w:type="spellEnd"/>
      <w:r w:rsidRPr="00325D20">
        <w:rPr>
          <w:lang w:val="en-US"/>
        </w:rPr>
        <w:t>  € 325 tot € 675</w:t>
      </w:r>
    </w:p>
    <w:p w:rsidR="00325D20" w:rsidRPr="00325D20" w:rsidRDefault="00325D20" w:rsidP="00325D20">
      <w:pPr>
        <w:rPr>
          <w:lang w:val="en-US"/>
        </w:rPr>
      </w:pPr>
      <w:r w:rsidRPr="00325D20">
        <w:rPr>
          <w:lang w:val="en-US"/>
        </w:rPr>
        <w:t xml:space="preserve">Het is </w:t>
      </w:r>
      <w:proofErr w:type="spellStart"/>
      <w:r w:rsidRPr="00325D20">
        <w:rPr>
          <w:lang w:val="en-US"/>
        </w:rPr>
        <w:t>iets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dieper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dan</w:t>
      </w:r>
      <w:proofErr w:type="spellEnd"/>
      <w:r w:rsidRPr="00325D20">
        <w:rPr>
          <w:lang w:val="en-US"/>
        </w:rPr>
        <w:t xml:space="preserve"> de </w:t>
      </w:r>
      <w:proofErr w:type="spellStart"/>
      <w:r w:rsidRPr="00325D20">
        <w:rPr>
          <w:lang w:val="en-US"/>
        </w:rPr>
        <w:t>straat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gelegen</w:t>
      </w:r>
      <w:proofErr w:type="spellEnd"/>
      <w:r w:rsidRPr="00325D20">
        <w:rPr>
          <w:lang w:val="en-US"/>
        </w:rPr>
        <w:t xml:space="preserve">, met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groot</w:t>
      </w:r>
      <w:proofErr w:type="spellEnd"/>
      <w:proofErr w:type="gram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terras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spellStart"/>
      <w:r w:rsidRPr="00325D20">
        <w:rPr>
          <w:lang w:val="en-US"/>
        </w:rPr>
        <w:t>Woonkamer</w:t>
      </w:r>
      <w:proofErr w:type="spellEnd"/>
      <w:r w:rsidRPr="00325D20">
        <w:rPr>
          <w:lang w:val="en-US"/>
        </w:rPr>
        <w:t>/</w:t>
      </w:r>
      <w:proofErr w:type="spellStart"/>
      <w:r w:rsidRPr="00325D20">
        <w:rPr>
          <w:lang w:val="en-US"/>
        </w:rPr>
        <w:t>serre</w:t>
      </w:r>
      <w:proofErr w:type="spellEnd"/>
      <w:r w:rsidRPr="00325D20">
        <w:rPr>
          <w:lang w:val="en-US"/>
        </w:rPr>
        <w:t xml:space="preserve"> met 2-persoons </w:t>
      </w:r>
      <w:proofErr w:type="spellStart"/>
      <w:r w:rsidRPr="00325D20">
        <w:rPr>
          <w:lang w:val="en-US"/>
        </w:rPr>
        <w:t>slaapbank</w:t>
      </w:r>
      <w:proofErr w:type="spellEnd"/>
      <w:r w:rsidRPr="00325D20">
        <w:rPr>
          <w:lang w:val="en-US"/>
        </w:rPr>
        <w:t xml:space="preserve">, LCD </w:t>
      </w:r>
      <w:proofErr w:type="spellStart"/>
      <w:r w:rsidRPr="00325D20">
        <w:rPr>
          <w:lang w:val="en-US"/>
        </w:rPr>
        <w:t>Tv</w:t>
      </w:r>
      <w:proofErr w:type="spell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Dvd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speler</w:t>
      </w:r>
      <w:proofErr w:type="spellEnd"/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spellStart"/>
      <w:r w:rsidRPr="00325D20">
        <w:rPr>
          <w:lang w:val="en-US"/>
        </w:rPr>
        <w:t>Slaapkamer</w:t>
      </w:r>
      <w:proofErr w:type="spellEnd"/>
      <w:r w:rsidRPr="00325D20">
        <w:rPr>
          <w:lang w:val="en-US"/>
        </w:rPr>
        <w:t xml:space="preserve"> met 2 </w:t>
      </w:r>
      <w:proofErr w:type="spellStart"/>
      <w:r w:rsidRPr="00325D20">
        <w:rPr>
          <w:lang w:val="en-US"/>
        </w:rPr>
        <w:t>eenpersoonbedden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spellStart"/>
      <w:r w:rsidRPr="00325D20">
        <w:rPr>
          <w:lang w:val="en-US"/>
        </w:rPr>
        <w:t>Keuken</w:t>
      </w:r>
      <w:proofErr w:type="spellEnd"/>
      <w:r w:rsidRPr="00325D20">
        <w:rPr>
          <w:lang w:val="en-US"/>
        </w:rPr>
        <w:t xml:space="preserve"> met </w:t>
      </w:r>
      <w:proofErr w:type="spellStart"/>
      <w:r w:rsidRPr="00325D20">
        <w:rPr>
          <w:lang w:val="en-US"/>
        </w:rPr>
        <w:t>vaatwasser</w:t>
      </w:r>
      <w:proofErr w:type="spellEnd"/>
      <w:r w:rsidRPr="00325D20">
        <w:rPr>
          <w:lang w:val="en-US"/>
        </w:rPr>
        <w:t xml:space="preserve">, magnetron, </w:t>
      </w:r>
      <w:proofErr w:type="spellStart"/>
      <w:r w:rsidRPr="00325D20">
        <w:rPr>
          <w:lang w:val="en-US"/>
        </w:rPr>
        <w:t>koffiezetapparaat</w:t>
      </w:r>
      <w:proofErr w:type="spellEnd"/>
      <w:r w:rsidRPr="00325D20">
        <w:rPr>
          <w:lang w:val="en-US"/>
        </w:rPr>
        <w:t xml:space="preserve">, </w:t>
      </w:r>
      <w:proofErr w:type="spellStart"/>
      <w:proofErr w:type="gramStart"/>
      <w:r w:rsidRPr="00325D20">
        <w:rPr>
          <w:lang w:val="en-US"/>
        </w:rPr>
        <w:t>waterkoker</w:t>
      </w:r>
      <w:proofErr w:type="spellEnd"/>
      <w:proofErr w:type="gram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spellStart"/>
      <w:r w:rsidRPr="00325D20">
        <w:rPr>
          <w:lang w:val="en-US"/>
        </w:rPr>
        <w:t>Badkamer</w:t>
      </w:r>
      <w:proofErr w:type="spellEnd"/>
      <w:r w:rsidRPr="00325D20">
        <w:rPr>
          <w:lang w:val="en-US"/>
        </w:rPr>
        <w:t xml:space="preserve"> met douche en </w:t>
      </w:r>
      <w:proofErr w:type="spellStart"/>
      <w:r w:rsidRPr="00325D20">
        <w:rPr>
          <w:lang w:val="en-US"/>
        </w:rPr>
        <w:t>wastafel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gramStart"/>
      <w:r w:rsidRPr="00325D20">
        <w:rPr>
          <w:lang w:val="en-US"/>
        </w:rPr>
        <w:t>Apart</w:t>
      </w:r>
      <w:proofErr w:type="gramEnd"/>
      <w:r w:rsidRPr="00325D20">
        <w:rPr>
          <w:lang w:val="en-US"/>
        </w:rPr>
        <w:t xml:space="preserve"> toilet.</w:t>
      </w:r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spellStart"/>
      <w:r w:rsidRPr="00325D20">
        <w:rPr>
          <w:lang w:val="en-US"/>
        </w:rPr>
        <w:t>Verder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aanwezig</w:t>
      </w:r>
      <w:proofErr w:type="spellEnd"/>
      <w:r w:rsidRPr="00325D20">
        <w:rPr>
          <w:lang w:val="en-US"/>
        </w:rPr>
        <w:t xml:space="preserve">: </w:t>
      </w:r>
      <w:proofErr w:type="spellStart"/>
      <w:r w:rsidRPr="00325D20">
        <w:rPr>
          <w:lang w:val="en-US"/>
        </w:rPr>
        <w:t>Tuinset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kinderbed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kinderstoel</w:t>
      </w:r>
      <w:proofErr w:type="spellEnd"/>
      <w:r w:rsidRPr="00325D20">
        <w:rPr>
          <w:lang w:val="en-US"/>
        </w:rPr>
        <w:t xml:space="preserve">, </w:t>
      </w:r>
      <w:proofErr w:type="gramStart"/>
      <w:r w:rsidRPr="00325D20">
        <w:rPr>
          <w:lang w:val="en-US"/>
        </w:rPr>
        <w:t>safe</w:t>
      </w:r>
      <w:proofErr w:type="gram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1"/>
        </w:numPr>
        <w:rPr>
          <w:lang w:val="en-US"/>
        </w:rPr>
      </w:pPr>
      <w:proofErr w:type="spellStart"/>
      <w:r w:rsidRPr="00325D20">
        <w:rPr>
          <w:lang w:val="en-US"/>
        </w:rPr>
        <w:t>Prive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parkeerplaats</w:t>
      </w:r>
      <w:proofErr w:type="spellEnd"/>
    </w:p>
    <w:p w:rsidR="00325D20" w:rsidRPr="00325D20" w:rsidRDefault="00325D20" w:rsidP="00325D20">
      <w:pPr>
        <w:rPr>
          <w:lang w:val="en-US"/>
        </w:rPr>
      </w:pPr>
    </w:p>
    <w:p w:rsidR="00325D20" w:rsidRPr="00325D20" w:rsidRDefault="00325D20" w:rsidP="00325D20">
      <w:pPr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B is </w:t>
      </w:r>
      <w:proofErr w:type="spellStart"/>
      <w:r w:rsidRPr="00325D20">
        <w:rPr>
          <w:lang w:val="en-US"/>
        </w:rPr>
        <w:t>voor</w:t>
      </w:r>
      <w:proofErr w:type="spellEnd"/>
      <w:r w:rsidRPr="00325D20">
        <w:rPr>
          <w:lang w:val="en-US"/>
        </w:rPr>
        <w:t xml:space="preserve"> 4 </w:t>
      </w:r>
      <w:proofErr w:type="spellStart"/>
      <w:r w:rsidRPr="00325D20">
        <w:rPr>
          <w:lang w:val="en-US"/>
        </w:rPr>
        <w:t>personen</w:t>
      </w:r>
      <w:proofErr w:type="spellEnd"/>
      <w:r w:rsidRPr="00325D20">
        <w:rPr>
          <w:lang w:val="en-US"/>
        </w:rPr>
        <w:t xml:space="preserve">. </w:t>
      </w:r>
      <w:proofErr w:type="spellStart"/>
      <w:r w:rsidRPr="00325D20">
        <w:rPr>
          <w:lang w:val="en-US"/>
        </w:rPr>
        <w:t>Prijs</w:t>
      </w:r>
      <w:proofErr w:type="spellEnd"/>
      <w:r w:rsidRPr="00325D20">
        <w:rPr>
          <w:lang w:val="en-US"/>
        </w:rPr>
        <w:t xml:space="preserve"> van € 350 tot € 797</w:t>
      </w:r>
    </w:p>
    <w:p w:rsidR="00325D20" w:rsidRPr="00325D20" w:rsidRDefault="00325D20" w:rsidP="00325D20">
      <w:pPr>
        <w:rPr>
          <w:lang w:val="en-US"/>
        </w:rPr>
      </w:pPr>
      <w:r w:rsidRPr="00325D20">
        <w:rPr>
          <w:lang w:val="en-US"/>
        </w:rPr>
        <w:t xml:space="preserve">Het </w:t>
      </w: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ligt</w:t>
      </w:r>
      <w:proofErr w:type="spellEnd"/>
      <w:r w:rsidRPr="00325D20">
        <w:rPr>
          <w:lang w:val="en-US"/>
        </w:rPr>
        <w:t xml:space="preserve"> op de </w:t>
      </w:r>
      <w:proofErr w:type="spellStart"/>
      <w:r w:rsidRPr="00325D20">
        <w:rPr>
          <w:lang w:val="en-US"/>
        </w:rPr>
        <w:t>begane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grond</w:t>
      </w:r>
      <w:proofErr w:type="spell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heeft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aan</w:t>
      </w:r>
      <w:proofErr w:type="spellEnd"/>
      <w:r w:rsidRPr="00325D20">
        <w:rPr>
          <w:lang w:val="en-US"/>
        </w:rPr>
        <w:t xml:space="preserve"> de </w:t>
      </w:r>
      <w:proofErr w:type="spellStart"/>
      <w:r w:rsidRPr="00325D20">
        <w:rPr>
          <w:lang w:val="en-US"/>
        </w:rPr>
        <w:t>achterkant</w:t>
      </w:r>
      <w:proofErr w:type="spellEnd"/>
      <w:r w:rsidRPr="00325D20">
        <w:rPr>
          <w:lang w:val="en-US"/>
        </w:rPr>
        <w:t xml:space="preserve"> van het </w:t>
      </w:r>
      <w:proofErr w:type="spellStart"/>
      <w:proofErr w:type="gramStart"/>
      <w:r w:rsidRPr="00325D20">
        <w:rPr>
          <w:lang w:val="en-US"/>
        </w:rPr>
        <w:t>huis</w:t>
      </w:r>
      <w:proofErr w:type="spellEnd"/>
      <w:proofErr w:type="gram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balkon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Woonkamer</w:t>
      </w:r>
      <w:proofErr w:type="spellEnd"/>
      <w:r w:rsidRPr="00325D20">
        <w:rPr>
          <w:lang w:val="en-US"/>
        </w:rPr>
        <w:t xml:space="preserve"> met </w:t>
      </w:r>
      <w:proofErr w:type="spellStart"/>
      <w:r w:rsidRPr="00325D20">
        <w:rPr>
          <w:lang w:val="en-US"/>
        </w:rPr>
        <w:t>serre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r w:rsidRPr="00325D20">
        <w:rPr>
          <w:lang w:val="en-US"/>
        </w:rPr>
        <w:t xml:space="preserve">Grote </w:t>
      </w:r>
      <w:proofErr w:type="spellStart"/>
      <w:r w:rsidRPr="00325D20">
        <w:rPr>
          <w:lang w:val="en-US"/>
        </w:rPr>
        <w:t>slaapkamer</w:t>
      </w:r>
      <w:proofErr w:type="spellEnd"/>
      <w:r w:rsidRPr="00325D20">
        <w:rPr>
          <w:lang w:val="en-US"/>
        </w:rPr>
        <w:t xml:space="preserve"> met 2-persoonsbed 1.80 x 2.00.</w:t>
      </w:r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Kleine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slaapkamer</w:t>
      </w:r>
      <w:proofErr w:type="spellEnd"/>
      <w:r w:rsidRPr="00325D20">
        <w:rPr>
          <w:lang w:val="en-US"/>
        </w:rPr>
        <w:t xml:space="preserve"> met 2 </w:t>
      </w:r>
      <w:proofErr w:type="spellStart"/>
      <w:r w:rsidRPr="00325D20">
        <w:rPr>
          <w:lang w:val="en-US"/>
        </w:rPr>
        <w:t>éénpersoonbedden</w:t>
      </w:r>
      <w:proofErr w:type="spellEnd"/>
      <w:r w:rsidRPr="00325D20">
        <w:rPr>
          <w:lang w:val="en-US"/>
        </w:rPr>
        <w:t xml:space="preserve"> 80 x 1.90.</w:t>
      </w:r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Badkamer</w:t>
      </w:r>
      <w:proofErr w:type="spellEnd"/>
      <w:r w:rsidRPr="00325D20">
        <w:rPr>
          <w:lang w:val="en-US"/>
        </w:rPr>
        <w:t xml:space="preserve"> met douche, </w:t>
      </w:r>
      <w:proofErr w:type="spellStart"/>
      <w:r w:rsidRPr="00325D20">
        <w:rPr>
          <w:lang w:val="en-US"/>
        </w:rPr>
        <w:t>wastafel</w:t>
      </w:r>
      <w:proofErr w:type="spellEnd"/>
      <w:r w:rsidRPr="00325D20">
        <w:rPr>
          <w:lang w:val="en-US"/>
        </w:rPr>
        <w:t xml:space="preserve">, </w:t>
      </w:r>
      <w:proofErr w:type="gramStart"/>
      <w:r w:rsidRPr="00325D20">
        <w:rPr>
          <w:lang w:val="en-US"/>
        </w:rPr>
        <w:t>toilet</w:t>
      </w:r>
      <w:proofErr w:type="gram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Keuken</w:t>
      </w:r>
      <w:proofErr w:type="spellEnd"/>
      <w:r w:rsidRPr="00325D20">
        <w:rPr>
          <w:lang w:val="en-US"/>
        </w:rPr>
        <w:t xml:space="preserve"> met </w:t>
      </w:r>
      <w:proofErr w:type="spellStart"/>
      <w:r w:rsidRPr="00325D20">
        <w:rPr>
          <w:lang w:val="en-US"/>
        </w:rPr>
        <w:t>vaatwasser</w:t>
      </w:r>
      <w:proofErr w:type="spellEnd"/>
      <w:r w:rsidRPr="00325D20">
        <w:rPr>
          <w:lang w:val="en-US"/>
        </w:rPr>
        <w:t xml:space="preserve">, magnetron, </w:t>
      </w:r>
      <w:proofErr w:type="spellStart"/>
      <w:proofErr w:type="gramStart"/>
      <w:r w:rsidRPr="00325D20">
        <w:rPr>
          <w:lang w:val="en-US"/>
        </w:rPr>
        <w:t>koffiezetapparaat</w:t>
      </w:r>
      <w:proofErr w:type="spellEnd"/>
      <w:proofErr w:type="gram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waterkoker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Balkon</w:t>
      </w:r>
      <w:proofErr w:type="spellEnd"/>
      <w:r w:rsidRPr="00325D20">
        <w:rPr>
          <w:lang w:val="en-US"/>
        </w:rPr>
        <w:t xml:space="preserve"> met </w:t>
      </w:r>
      <w:proofErr w:type="spellStart"/>
      <w:r w:rsidRPr="00325D20">
        <w:rPr>
          <w:lang w:val="en-US"/>
        </w:rPr>
        <w:t>tuinset</w:t>
      </w:r>
      <w:proofErr w:type="spellEnd"/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Kinderbedje</w:t>
      </w:r>
      <w:proofErr w:type="gramStart"/>
      <w:r w:rsidRPr="00325D20">
        <w:rPr>
          <w:lang w:val="en-US"/>
        </w:rPr>
        <w:t>,Kinderstoel,safe</w:t>
      </w:r>
      <w:proofErr w:type="spellEnd"/>
      <w:proofErr w:type="gramEnd"/>
    </w:p>
    <w:p w:rsidR="00325D20" w:rsidRPr="00325D20" w:rsidRDefault="00325D20" w:rsidP="00325D20">
      <w:pPr>
        <w:numPr>
          <w:ilvl w:val="0"/>
          <w:numId w:val="2"/>
        </w:numPr>
        <w:rPr>
          <w:lang w:val="en-US"/>
        </w:rPr>
      </w:pPr>
      <w:proofErr w:type="spellStart"/>
      <w:r w:rsidRPr="00325D20">
        <w:rPr>
          <w:lang w:val="en-US"/>
        </w:rPr>
        <w:t>Prive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Parkeerplaats</w:t>
      </w:r>
      <w:proofErr w:type="spellEnd"/>
    </w:p>
    <w:p w:rsidR="00325D20" w:rsidRPr="00325D20" w:rsidRDefault="00325D20" w:rsidP="00325D20">
      <w:pPr>
        <w:rPr>
          <w:lang w:val="en-US"/>
        </w:rPr>
      </w:pPr>
    </w:p>
    <w:p w:rsidR="00325D20" w:rsidRPr="00325D20" w:rsidRDefault="00325D20" w:rsidP="00325D20">
      <w:pPr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C is </w:t>
      </w:r>
      <w:proofErr w:type="spellStart"/>
      <w:r w:rsidRPr="00325D20">
        <w:rPr>
          <w:lang w:val="en-US"/>
        </w:rPr>
        <w:t>voor</w:t>
      </w:r>
      <w:proofErr w:type="spellEnd"/>
      <w:r w:rsidRPr="00325D20">
        <w:rPr>
          <w:lang w:val="en-US"/>
        </w:rPr>
        <w:t xml:space="preserve"> 6 </w:t>
      </w:r>
      <w:proofErr w:type="spellStart"/>
      <w:r w:rsidRPr="00325D20">
        <w:rPr>
          <w:lang w:val="en-US"/>
        </w:rPr>
        <w:t>personen</w:t>
      </w:r>
      <w:proofErr w:type="spellEnd"/>
      <w:r w:rsidRPr="00325D20">
        <w:rPr>
          <w:lang w:val="en-US"/>
        </w:rPr>
        <w:t xml:space="preserve">. </w:t>
      </w:r>
      <w:proofErr w:type="spellStart"/>
      <w:r w:rsidRPr="00325D20">
        <w:rPr>
          <w:lang w:val="en-US"/>
        </w:rPr>
        <w:t>Prijs</w:t>
      </w:r>
      <w:proofErr w:type="spellEnd"/>
      <w:r w:rsidRPr="00325D20">
        <w:rPr>
          <w:lang w:val="en-US"/>
        </w:rPr>
        <w:t xml:space="preserve"> van € 450 tot € 995</w:t>
      </w:r>
    </w:p>
    <w:p w:rsidR="00325D20" w:rsidRPr="00325D20" w:rsidRDefault="00325D20" w:rsidP="00325D20">
      <w:pPr>
        <w:rPr>
          <w:lang w:val="en-US"/>
        </w:rPr>
      </w:pPr>
      <w:proofErr w:type="spellStart"/>
      <w:r w:rsidRPr="00325D20">
        <w:rPr>
          <w:lang w:val="en-US"/>
        </w:rPr>
        <w:t>Dit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met </w:t>
      </w:r>
      <w:proofErr w:type="spellStart"/>
      <w:r w:rsidRPr="00325D20">
        <w:rPr>
          <w:lang w:val="en-US"/>
        </w:rPr>
        <w:t>zeezicht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ligt</w:t>
      </w:r>
      <w:proofErr w:type="spellEnd"/>
      <w:r w:rsidRPr="00325D20">
        <w:rPr>
          <w:lang w:val="en-US"/>
        </w:rPr>
        <w:t xml:space="preserve"> op de 1e en 2e </w:t>
      </w:r>
      <w:proofErr w:type="spellStart"/>
      <w:r w:rsidRPr="00325D20">
        <w:rPr>
          <w:lang w:val="en-US"/>
        </w:rPr>
        <w:t>verdieping</w:t>
      </w:r>
      <w:proofErr w:type="spell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heeft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groot</w:t>
      </w:r>
      <w:proofErr w:type="spellEnd"/>
      <w:proofErr w:type="gram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balkon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rPr>
          <w:lang w:val="en-US"/>
        </w:rPr>
      </w:pPr>
      <w:r w:rsidRPr="00325D20">
        <w:rPr>
          <w:b/>
          <w:bCs/>
          <w:lang w:val="en-US"/>
        </w:rPr>
        <w:t xml:space="preserve">1e </w:t>
      </w:r>
      <w:proofErr w:type="spellStart"/>
      <w:r w:rsidRPr="00325D20">
        <w:rPr>
          <w:b/>
          <w:bCs/>
          <w:lang w:val="en-US"/>
        </w:rPr>
        <w:t>verdieping</w:t>
      </w:r>
      <w:proofErr w:type="spellEnd"/>
    </w:p>
    <w:p w:rsidR="00325D20" w:rsidRPr="00325D20" w:rsidRDefault="00325D20" w:rsidP="00325D20">
      <w:pPr>
        <w:numPr>
          <w:ilvl w:val="0"/>
          <w:numId w:val="3"/>
        </w:numPr>
        <w:rPr>
          <w:lang w:val="en-US"/>
        </w:rPr>
      </w:pPr>
      <w:proofErr w:type="spellStart"/>
      <w:r w:rsidRPr="00325D20">
        <w:rPr>
          <w:lang w:val="en-US"/>
        </w:rPr>
        <w:t>Woonkamer</w:t>
      </w:r>
      <w:proofErr w:type="spellEnd"/>
      <w:r w:rsidRPr="00325D20">
        <w:rPr>
          <w:lang w:val="en-US"/>
        </w:rPr>
        <w:t>/</w:t>
      </w:r>
      <w:proofErr w:type="spellStart"/>
      <w:r w:rsidRPr="00325D20">
        <w:rPr>
          <w:lang w:val="en-US"/>
        </w:rPr>
        <w:t>keuken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3"/>
        </w:numPr>
        <w:rPr>
          <w:lang w:val="en-US"/>
        </w:rPr>
      </w:pPr>
      <w:r w:rsidRPr="00325D20">
        <w:rPr>
          <w:lang w:val="en-US"/>
        </w:rPr>
        <w:t xml:space="preserve">2 </w:t>
      </w:r>
      <w:proofErr w:type="spellStart"/>
      <w:r w:rsidRPr="00325D20">
        <w:rPr>
          <w:lang w:val="en-US"/>
        </w:rPr>
        <w:t>slaapkamers</w:t>
      </w:r>
      <w:proofErr w:type="spellEnd"/>
      <w:r w:rsidRPr="00325D20">
        <w:rPr>
          <w:lang w:val="en-US"/>
        </w:rPr>
        <w:t xml:space="preserve"> met 1-persoonsbedden 90 x 2.00 en </w:t>
      </w:r>
      <w:proofErr w:type="spellStart"/>
      <w:r w:rsidRPr="00325D20">
        <w:rPr>
          <w:lang w:val="en-US"/>
        </w:rPr>
        <w:t>wastafel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numPr>
          <w:ilvl w:val="0"/>
          <w:numId w:val="3"/>
        </w:numPr>
        <w:rPr>
          <w:lang w:val="en-US"/>
        </w:rPr>
      </w:pPr>
      <w:proofErr w:type="spellStart"/>
      <w:r w:rsidRPr="00325D20">
        <w:rPr>
          <w:lang w:val="en-US"/>
        </w:rPr>
        <w:t>Badkamer</w:t>
      </w:r>
      <w:proofErr w:type="spellEnd"/>
      <w:r w:rsidRPr="00325D20">
        <w:rPr>
          <w:lang w:val="en-US"/>
        </w:rPr>
        <w:t xml:space="preserve"> met douche en </w:t>
      </w:r>
      <w:proofErr w:type="spellStart"/>
      <w:r w:rsidRPr="00325D20">
        <w:rPr>
          <w:lang w:val="en-US"/>
        </w:rPr>
        <w:t>wastafel</w:t>
      </w:r>
      <w:proofErr w:type="spellEnd"/>
      <w:r w:rsidRPr="00325D20">
        <w:rPr>
          <w:lang w:val="en-US"/>
        </w:rPr>
        <w:t xml:space="preserve">. </w:t>
      </w:r>
      <w:proofErr w:type="gramStart"/>
      <w:r w:rsidRPr="00325D20">
        <w:rPr>
          <w:lang w:val="en-US"/>
        </w:rPr>
        <w:t>Apart</w:t>
      </w:r>
      <w:proofErr w:type="gramEnd"/>
      <w:r w:rsidRPr="00325D20">
        <w:rPr>
          <w:lang w:val="en-US"/>
        </w:rPr>
        <w:t xml:space="preserve"> toilet.</w:t>
      </w:r>
    </w:p>
    <w:p w:rsidR="00325D20" w:rsidRPr="00325D20" w:rsidRDefault="00325D20" w:rsidP="00325D20">
      <w:pPr>
        <w:numPr>
          <w:ilvl w:val="0"/>
          <w:numId w:val="3"/>
        </w:numPr>
        <w:rPr>
          <w:lang w:val="en-US"/>
        </w:rPr>
      </w:pPr>
      <w:proofErr w:type="spellStart"/>
      <w:r w:rsidRPr="00325D20">
        <w:rPr>
          <w:lang w:val="en-US"/>
        </w:rPr>
        <w:t>Balkon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rPr>
          <w:lang w:val="en-US"/>
        </w:rPr>
      </w:pPr>
      <w:r w:rsidRPr="00325D20">
        <w:rPr>
          <w:b/>
          <w:bCs/>
          <w:lang w:val="en-US"/>
        </w:rPr>
        <w:t xml:space="preserve">2e </w:t>
      </w:r>
      <w:proofErr w:type="spellStart"/>
      <w:r w:rsidRPr="00325D20">
        <w:rPr>
          <w:b/>
          <w:bCs/>
          <w:lang w:val="en-US"/>
        </w:rPr>
        <w:t>verdieping</w:t>
      </w:r>
      <w:proofErr w:type="spellEnd"/>
    </w:p>
    <w:p w:rsidR="00325D20" w:rsidRPr="00325D20" w:rsidRDefault="00325D20" w:rsidP="00325D20">
      <w:pPr>
        <w:numPr>
          <w:ilvl w:val="0"/>
          <w:numId w:val="4"/>
        </w:numPr>
        <w:rPr>
          <w:lang w:val="en-US"/>
        </w:rPr>
      </w:pPr>
      <w:r w:rsidRPr="00325D20">
        <w:rPr>
          <w:lang w:val="en-US"/>
        </w:rPr>
        <w:t xml:space="preserve">1 </w:t>
      </w:r>
      <w:proofErr w:type="spellStart"/>
      <w:r w:rsidRPr="00325D20">
        <w:rPr>
          <w:lang w:val="en-US"/>
        </w:rPr>
        <w:t>slaapkamer</w:t>
      </w:r>
      <w:proofErr w:type="spellEnd"/>
    </w:p>
    <w:p w:rsidR="00325D20" w:rsidRPr="00325D20" w:rsidRDefault="00325D20" w:rsidP="00325D20">
      <w:pPr>
        <w:rPr>
          <w:lang w:val="en-US"/>
        </w:rPr>
      </w:pPr>
      <w:proofErr w:type="spellStart"/>
      <w:r w:rsidRPr="00325D20">
        <w:rPr>
          <w:lang w:val="en-US"/>
        </w:rPr>
        <w:t>Verder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aanwezig</w:t>
      </w:r>
      <w:proofErr w:type="spellEnd"/>
      <w:r w:rsidRPr="00325D20">
        <w:rPr>
          <w:lang w:val="en-US"/>
        </w:rPr>
        <w:t>:</w:t>
      </w:r>
    </w:p>
    <w:p w:rsidR="00325D20" w:rsidRPr="00325D20" w:rsidRDefault="00325D20" w:rsidP="00325D20">
      <w:pPr>
        <w:numPr>
          <w:ilvl w:val="0"/>
          <w:numId w:val="5"/>
        </w:numPr>
        <w:rPr>
          <w:lang w:val="en-US"/>
        </w:rPr>
      </w:pPr>
      <w:proofErr w:type="spellStart"/>
      <w:r w:rsidRPr="00325D20">
        <w:rPr>
          <w:lang w:val="en-US"/>
        </w:rPr>
        <w:t>Tuinset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kinderbed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kinderstoel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safe</w:t>
      </w:r>
      <w:proofErr w:type="gramStart"/>
      <w:r w:rsidRPr="00325D20">
        <w:rPr>
          <w:lang w:val="en-US"/>
        </w:rPr>
        <w:t>,dvd</w:t>
      </w:r>
      <w:proofErr w:type="spellEnd"/>
      <w:proofErr w:type="gram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speler</w:t>
      </w:r>
      <w:proofErr w:type="spellEnd"/>
    </w:p>
    <w:p w:rsidR="00325D20" w:rsidRPr="00325D20" w:rsidRDefault="00325D20" w:rsidP="00325D20">
      <w:pPr>
        <w:numPr>
          <w:ilvl w:val="0"/>
          <w:numId w:val="5"/>
        </w:numPr>
        <w:rPr>
          <w:lang w:val="en-US"/>
        </w:rPr>
      </w:pPr>
      <w:proofErr w:type="spellStart"/>
      <w:r w:rsidRPr="00325D20">
        <w:rPr>
          <w:lang w:val="en-US"/>
        </w:rPr>
        <w:t>Prive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Parkeerplaats</w:t>
      </w:r>
      <w:proofErr w:type="spellEnd"/>
    </w:p>
    <w:p w:rsidR="00325D20" w:rsidRPr="00325D20" w:rsidRDefault="00325D20" w:rsidP="00325D20">
      <w:pPr>
        <w:rPr>
          <w:lang w:val="en-US"/>
        </w:rPr>
      </w:pPr>
    </w:p>
    <w:p w:rsidR="00325D20" w:rsidRPr="00325D20" w:rsidRDefault="00325D20" w:rsidP="00325D20">
      <w:pPr>
        <w:rPr>
          <w:lang w:val="en-US"/>
        </w:rPr>
      </w:pPr>
      <w:r w:rsidRPr="00325D20">
        <w:rPr>
          <w:lang w:val="en-US"/>
        </w:rPr>
        <w:t xml:space="preserve">Vlissingen is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van de </w:t>
      </w:r>
      <w:proofErr w:type="spellStart"/>
      <w:r w:rsidRPr="00325D20">
        <w:rPr>
          <w:lang w:val="en-US"/>
        </w:rPr>
        <w:t>oudste</w:t>
      </w:r>
      <w:proofErr w:type="spellEnd"/>
      <w:r w:rsidRPr="00325D20">
        <w:rPr>
          <w:lang w:val="en-US"/>
        </w:rPr>
        <w:t xml:space="preserve"> (</w:t>
      </w:r>
      <w:proofErr w:type="spellStart"/>
      <w:r w:rsidRPr="00325D20">
        <w:rPr>
          <w:lang w:val="en-US"/>
        </w:rPr>
        <w:t>sinds</w:t>
      </w:r>
      <w:proofErr w:type="spellEnd"/>
      <w:r w:rsidRPr="00325D20">
        <w:rPr>
          <w:lang w:val="en-US"/>
        </w:rPr>
        <w:t xml:space="preserve"> 1834) en </w:t>
      </w:r>
      <w:proofErr w:type="spellStart"/>
      <w:r w:rsidRPr="00325D20">
        <w:rPr>
          <w:lang w:val="en-US"/>
        </w:rPr>
        <w:t>bekendste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badplaatsen</w:t>
      </w:r>
      <w:proofErr w:type="spellEnd"/>
      <w:r w:rsidRPr="00325D20">
        <w:rPr>
          <w:lang w:val="en-US"/>
        </w:rPr>
        <w:t xml:space="preserve"> van Nederland, </w:t>
      </w:r>
      <w:proofErr w:type="spellStart"/>
      <w:r w:rsidRPr="00325D20">
        <w:rPr>
          <w:lang w:val="en-US"/>
        </w:rPr>
        <w:t>gelegen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aan</w:t>
      </w:r>
      <w:proofErr w:type="spellEnd"/>
      <w:r w:rsidRPr="00325D20">
        <w:rPr>
          <w:lang w:val="en-US"/>
        </w:rPr>
        <w:t xml:space="preserve"> de </w:t>
      </w:r>
      <w:proofErr w:type="spellStart"/>
      <w:r w:rsidRPr="00325D20">
        <w:rPr>
          <w:lang w:val="en-US"/>
        </w:rPr>
        <w:t>zeeuwse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kust</w:t>
      </w:r>
      <w:proofErr w:type="spellEnd"/>
      <w:r w:rsidRPr="00325D20">
        <w:rPr>
          <w:lang w:val="en-US"/>
        </w:rPr>
        <w:t xml:space="preserve"> van Walcheren. Het </w:t>
      </w:r>
      <w:proofErr w:type="spellStart"/>
      <w:r w:rsidRPr="00325D20">
        <w:rPr>
          <w:lang w:val="en-US"/>
        </w:rPr>
        <w:t>schone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zeewater</w:t>
      </w:r>
      <w:proofErr w:type="spellEnd"/>
      <w:r w:rsidRPr="00325D20">
        <w:rPr>
          <w:lang w:val="en-US"/>
        </w:rPr>
        <w:t xml:space="preserve"> en het </w:t>
      </w:r>
      <w:proofErr w:type="spellStart"/>
      <w:r w:rsidRPr="00325D20">
        <w:rPr>
          <w:lang w:val="en-US"/>
        </w:rPr>
        <w:t>prachtige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zeeuwse</w:t>
      </w:r>
      <w:proofErr w:type="spellEnd"/>
      <w:r w:rsidRPr="00325D20">
        <w:rPr>
          <w:lang w:val="en-US"/>
        </w:rPr>
        <w:t xml:space="preserve"> strand </w:t>
      </w:r>
      <w:proofErr w:type="spellStart"/>
      <w:r w:rsidRPr="00325D20">
        <w:rPr>
          <w:lang w:val="en-US"/>
        </w:rPr>
        <w:t>heeft</w:t>
      </w:r>
      <w:proofErr w:type="spellEnd"/>
      <w:r w:rsidRPr="00325D20">
        <w:rPr>
          <w:lang w:val="en-US"/>
        </w:rPr>
        <w:t xml:space="preserve"> op de </w:t>
      </w:r>
      <w:proofErr w:type="spellStart"/>
      <w:r w:rsidRPr="00325D20">
        <w:rPr>
          <w:lang w:val="en-US"/>
        </w:rPr>
        <w:t>welgestelden</w:t>
      </w:r>
      <w:proofErr w:type="spell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kunstenaars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altijd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grote</w:t>
      </w:r>
      <w:proofErr w:type="spellEnd"/>
      <w:proofErr w:type="gram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aantrekkingskracht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gehad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waardoor</w:t>
      </w:r>
      <w:proofErr w:type="spellEnd"/>
      <w:r w:rsidRPr="00325D20">
        <w:rPr>
          <w:lang w:val="en-US"/>
        </w:rPr>
        <w:t xml:space="preserve"> Vlissingen </w:t>
      </w:r>
      <w:proofErr w:type="spellStart"/>
      <w:r w:rsidRPr="00325D20">
        <w:rPr>
          <w:lang w:val="en-US"/>
        </w:rPr>
        <w:t>uitgroeide</w:t>
      </w:r>
      <w:proofErr w:type="spellEnd"/>
      <w:r w:rsidRPr="00325D20">
        <w:rPr>
          <w:lang w:val="en-US"/>
        </w:rPr>
        <w:t xml:space="preserve"> tot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geliefd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kuuroord</w:t>
      </w:r>
      <w:proofErr w:type="spellEnd"/>
      <w:r w:rsidRPr="00325D20">
        <w:rPr>
          <w:lang w:val="en-US"/>
        </w:rPr>
        <w:t xml:space="preserve">. Vlissingen anno 2012 is het </w:t>
      </w:r>
      <w:proofErr w:type="spellStart"/>
      <w:r w:rsidRPr="00325D20">
        <w:rPr>
          <w:lang w:val="en-US"/>
        </w:rPr>
        <w:lastRenderedPageBreak/>
        <w:t>beste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te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omschrijven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als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een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gemoedelijke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familie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badplaats</w:t>
      </w:r>
      <w:proofErr w:type="spellEnd"/>
      <w:r w:rsidRPr="00325D20">
        <w:rPr>
          <w:lang w:val="en-US"/>
        </w:rPr>
        <w:t xml:space="preserve"> met </w:t>
      </w:r>
      <w:proofErr w:type="spellStart"/>
      <w:r w:rsidRPr="00325D20">
        <w:rPr>
          <w:lang w:val="en-US"/>
        </w:rPr>
        <w:t>zon</w:t>
      </w:r>
      <w:proofErr w:type="spellEnd"/>
      <w:r w:rsidRPr="00325D20">
        <w:rPr>
          <w:lang w:val="en-US"/>
        </w:rPr>
        <w:t xml:space="preserve">, zee, strand, </w:t>
      </w:r>
      <w:proofErr w:type="spellStart"/>
      <w:r w:rsidRPr="00325D20">
        <w:rPr>
          <w:lang w:val="en-US"/>
        </w:rPr>
        <w:t>bos</w:t>
      </w:r>
      <w:proofErr w:type="spellEnd"/>
      <w:r w:rsidRPr="00325D20">
        <w:rPr>
          <w:lang w:val="en-US"/>
        </w:rPr>
        <w:t xml:space="preserve">, met </w:t>
      </w:r>
      <w:proofErr w:type="spellStart"/>
      <w:r w:rsidRPr="00325D20">
        <w:rPr>
          <w:lang w:val="en-US"/>
        </w:rPr>
        <w:t>volop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fiets</w:t>
      </w:r>
      <w:proofErr w:type="spellEnd"/>
      <w:r w:rsidRPr="00325D20">
        <w:rPr>
          <w:lang w:val="en-US"/>
        </w:rPr>
        <w:t xml:space="preserve">- en </w:t>
      </w:r>
      <w:proofErr w:type="spellStart"/>
      <w:r w:rsidRPr="00325D20">
        <w:rPr>
          <w:lang w:val="en-US"/>
        </w:rPr>
        <w:t>wandel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mogelijkheden</w:t>
      </w:r>
      <w:proofErr w:type="spellEnd"/>
      <w:r w:rsidRPr="00325D20">
        <w:rPr>
          <w:lang w:val="en-US"/>
        </w:rPr>
        <w:t xml:space="preserve"> en in de </w:t>
      </w:r>
      <w:proofErr w:type="spellStart"/>
      <w:r w:rsidRPr="00325D20">
        <w:rPr>
          <w:lang w:val="en-US"/>
        </w:rPr>
        <w:t>stad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treft</w:t>
      </w:r>
      <w:proofErr w:type="spellEnd"/>
      <w:r w:rsidRPr="00325D20">
        <w:rPr>
          <w:lang w:val="en-US"/>
        </w:rPr>
        <w:t xml:space="preserve"> u </w:t>
      </w:r>
      <w:proofErr w:type="spellStart"/>
      <w:r w:rsidRPr="00325D20">
        <w:rPr>
          <w:lang w:val="en-US"/>
        </w:rPr>
        <w:t>overal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gezellige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terrasjes</w:t>
      </w:r>
      <w:proofErr w:type="spellEnd"/>
      <w:r w:rsidRPr="00325D20">
        <w:rPr>
          <w:lang w:val="en-US"/>
        </w:rPr>
        <w:t xml:space="preserve">, </w:t>
      </w:r>
      <w:proofErr w:type="spellStart"/>
      <w:r w:rsidRPr="00325D20">
        <w:rPr>
          <w:lang w:val="en-US"/>
        </w:rPr>
        <w:t>winkeltjes</w:t>
      </w:r>
      <w:proofErr w:type="spell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eetmogelijkheden</w:t>
      </w:r>
      <w:proofErr w:type="spellEnd"/>
      <w:r w:rsidRPr="00325D20">
        <w:rPr>
          <w:lang w:val="en-US"/>
        </w:rPr>
        <w:t>.</w:t>
      </w:r>
    </w:p>
    <w:p w:rsidR="00325D20" w:rsidRPr="00325D20" w:rsidRDefault="00325D20" w:rsidP="00325D20">
      <w:pPr>
        <w:rPr>
          <w:lang w:val="en-US"/>
        </w:rPr>
      </w:pPr>
    </w:p>
    <w:p w:rsidR="00325D20" w:rsidRPr="00325D20" w:rsidRDefault="00325D20" w:rsidP="00325D20">
      <w:pPr>
        <w:rPr>
          <w:lang w:val="en-US"/>
        </w:rPr>
      </w:pPr>
    </w:p>
    <w:p w:rsidR="00325D20" w:rsidRPr="00325D20" w:rsidRDefault="00325D20" w:rsidP="00325D20">
      <w:pPr>
        <w:rPr>
          <w:b/>
          <w:bCs/>
          <w:lang w:val="en-US"/>
        </w:rPr>
      </w:pPr>
      <w:proofErr w:type="spellStart"/>
      <w:r w:rsidRPr="00325D20">
        <w:rPr>
          <w:b/>
          <w:bCs/>
          <w:lang w:val="en-US"/>
        </w:rPr>
        <w:t>Reserveren</w:t>
      </w:r>
      <w:proofErr w:type="spellEnd"/>
    </w:p>
    <w:p w:rsidR="00325D20" w:rsidRPr="00325D20" w:rsidRDefault="00325D20" w:rsidP="00325D20">
      <w:pPr>
        <w:rPr>
          <w:lang w:val="en-US"/>
        </w:rPr>
      </w:pPr>
      <w:proofErr w:type="spellStart"/>
      <w:r w:rsidRPr="00325D20">
        <w:rPr>
          <w:lang w:val="en-US"/>
        </w:rPr>
        <w:t>Formulier</w:t>
      </w:r>
      <w:proofErr w:type="spellEnd"/>
      <w:r w:rsidRPr="00325D20">
        <w:rPr>
          <w:lang w:val="en-US"/>
        </w:rPr>
        <w:t xml:space="preserve"> met: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proofErr w:type="gramStart"/>
      <w:r w:rsidRPr="00325D20">
        <w:rPr>
          <w:lang w:val="en-US"/>
        </w:rPr>
        <w:t>Naam</w:t>
      </w:r>
      <w:proofErr w:type="spellEnd"/>
      <w:r w:rsidRPr="00325D20">
        <w:rPr>
          <w:b/>
          <w:bCs/>
          <w:lang w:val="en-US"/>
        </w:rPr>
        <w:t>(</w:t>
      </w:r>
      <w:proofErr w:type="gramEnd"/>
      <w:r w:rsidRPr="00325D20">
        <w:rPr>
          <w:b/>
          <w:bCs/>
          <w:lang w:val="en-US"/>
        </w:rPr>
        <w:t>*)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Straat</w:t>
      </w:r>
      <w:proofErr w:type="spellEnd"/>
      <w:r w:rsidRPr="00325D20">
        <w:rPr>
          <w:lang w:val="en-US"/>
        </w:rPr>
        <w:t xml:space="preserve"> en </w:t>
      </w:r>
      <w:proofErr w:type="spellStart"/>
      <w:r w:rsidRPr="00325D20">
        <w:rPr>
          <w:lang w:val="en-US"/>
        </w:rPr>
        <w:t>huisnummer</w:t>
      </w:r>
      <w:proofErr w:type="spellEnd"/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>Postcode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Plaats</w:t>
      </w:r>
      <w:proofErr w:type="spellEnd"/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>E-</w:t>
      </w:r>
      <w:proofErr w:type="gramStart"/>
      <w:r w:rsidRPr="00325D20">
        <w:rPr>
          <w:lang w:val="en-US"/>
        </w:rPr>
        <w:t>mail</w:t>
      </w:r>
      <w:r w:rsidRPr="00325D20">
        <w:rPr>
          <w:b/>
          <w:bCs/>
          <w:lang w:val="en-US"/>
        </w:rPr>
        <w:t>(</w:t>
      </w:r>
      <w:proofErr w:type="gramEnd"/>
      <w:r w:rsidRPr="00325D20">
        <w:rPr>
          <w:b/>
          <w:bCs/>
          <w:lang w:val="en-US"/>
        </w:rPr>
        <w:t>*)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  <w:bookmarkStart w:id="0" w:name="_GoBack"/>
      <w:bookmarkEnd w:id="0"/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Telefoonnummer</w:t>
      </w:r>
      <w:proofErr w:type="spellEnd"/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Ik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wil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reserveren</w:t>
      </w:r>
      <w:proofErr w:type="spellEnd"/>
      <w:r w:rsidRPr="00325D20">
        <w:rPr>
          <w:b/>
          <w:bCs/>
          <w:lang w:val="en-US"/>
        </w:rPr>
        <w:t>(</w:t>
      </w:r>
      <w:proofErr w:type="gramEnd"/>
      <w:r w:rsidRPr="00325D20">
        <w:rPr>
          <w:b/>
          <w:bCs/>
          <w:lang w:val="en-US"/>
        </w:rPr>
        <w:t>*)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A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B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C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Appartement</w:t>
      </w:r>
      <w:proofErr w:type="spellEnd"/>
      <w:r w:rsidRPr="00325D20">
        <w:rPr>
          <w:lang w:val="en-US"/>
        </w:rPr>
        <w:t xml:space="preserve"> BB 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Gewenste</w:t>
      </w:r>
      <w:proofErr w:type="spellEnd"/>
      <w:r w:rsidRPr="00325D20">
        <w:rPr>
          <w:lang w:val="en-US"/>
        </w:rPr>
        <w:t xml:space="preserve"> </w:t>
      </w:r>
      <w:proofErr w:type="spellStart"/>
      <w:r w:rsidRPr="00325D20">
        <w:rPr>
          <w:lang w:val="en-US"/>
        </w:rPr>
        <w:t>aankomstdatum</w:t>
      </w:r>
      <w:proofErr w:type="spellEnd"/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Gewenste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vertrekdatum</w:t>
      </w:r>
      <w:proofErr w:type="spellEnd"/>
      <w:r w:rsidRPr="00325D20">
        <w:rPr>
          <w:b/>
          <w:bCs/>
          <w:lang w:val="en-US"/>
        </w:rPr>
        <w:t>(</w:t>
      </w:r>
      <w:proofErr w:type="gramEnd"/>
      <w:r w:rsidRPr="00325D20">
        <w:rPr>
          <w:b/>
          <w:bCs/>
          <w:lang w:val="en-US"/>
        </w:rPr>
        <w:t>*)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Aantal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personen</w:t>
      </w:r>
      <w:proofErr w:type="spellEnd"/>
      <w:r w:rsidRPr="00325D20">
        <w:rPr>
          <w:b/>
          <w:bCs/>
          <w:lang w:val="en-US"/>
        </w:rPr>
        <w:t>(</w:t>
      </w:r>
      <w:proofErr w:type="gramEnd"/>
      <w:r w:rsidRPr="00325D20">
        <w:rPr>
          <w:b/>
          <w:bCs/>
          <w:lang w:val="en-US"/>
        </w:rPr>
        <w:t>*)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Waarvan</w:t>
      </w:r>
      <w:proofErr w:type="spellEnd"/>
      <w:r w:rsidRPr="00325D20">
        <w:rPr>
          <w:lang w:val="en-US"/>
        </w:rPr>
        <w:t xml:space="preserve"> </w:t>
      </w:r>
      <w:proofErr w:type="spellStart"/>
      <w:proofErr w:type="gramStart"/>
      <w:r w:rsidRPr="00325D20">
        <w:rPr>
          <w:lang w:val="en-US"/>
        </w:rPr>
        <w:t>kinderen</w:t>
      </w:r>
      <w:proofErr w:type="spellEnd"/>
      <w:r w:rsidRPr="00325D20">
        <w:rPr>
          <w:b/>
          <w:bCs/>
          <w:lang w:val="en-US"/>
        </w:rPr>
        <w:t>(</w:t>
      </w:r>
      <w:proofErr w:type="gramEnd"/>
      <w:r w:rsidRPr="00325D20">
        <w:rPr>
          <w:b/>
          <w:bCs/>
          <w:lang w:val="en-US"/>
        </w:rPr>
        <w:t>*)</w:t>
      </w:r>
    </w:p>
    <w:p w:rsidR="00325D20" w:rsidRPr="00325D20" w:rsidRDefault="00325D20" w:rsidP="00325D20">
      <w:pPr>
        <w:pStyle w:val="Geenafstand"/>
        <w:rPr>
          <w:lang w:val="en-US"/>
        </w:rPr>
      </w:pPr>
      <w:r w:rsidRPr="00325D20">
        <w:rPr>
          <w:lang w:val="en-US"/>
        </w:rPr>
        <w:t xml:space="preserve"> </w:t>
      </w:r>
    </w:p>
    <w:p w:rsidR="00325D20" w:rsidRPr="00325D20" w:rsidRDefault="00325D20" w:rsidP="00325D20">
      <w:pPr>
        <w:pStyle w:val="Geenafstand"/>
        <w:rPr>
          <w:lang w:val="en-US"/>
        </w:rPr>
      </w:pPr>
      <w:proofErr w:type="spellStart"/>
      <w:r w:rsidRPr="00325D20">
        <w:rPr>
          <w:lang w:val="en-US"/>
        </w:rPr>
        <w:t>Bericht</w:t>
      </w:r>
      <w:proofErr w:type="spellEnd"/>
    </w:p>
    <w:p w:rsidR="00325D20" w:rsidRPr="00325D20" w:rsidRDefault="00325D20" w:rsidP="00325D20">
      <w:pPr>
        <w:rPr>
          <w:lang w:val="en-US"/>
        </w:rPr>
      </w:pPr>
      <w:r w:rsidRPr="00325D20">
        <w:rPr>
          <w:lang w:val="en-US"/>
        </w:rPr>
        <w:t xml:space="preserve"> </w:t>
      </w:r>
    </w:p>
    <w:p w:rsidR="00975701" w:rsidRDefault="00325D20" w:rsidP="00325D20">
      <w:proofErr w:type="spellStart"/>
      <w:r w:rsidRPr="00325D20">
        <w:rPr>
          <w:lang w:val="en-US"/>
        </w:rPr>
        <w:t>Versturen</w:t>
      </w:r>
      <w:proofErr w:type="spellEnd"/>
    </w:p>
    <w:sectPr w:rsidR="00975701" w:rsidSect="008539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20"/>
    <w:rsid w:val="0000178F"/>
    <w:rsid w:val="00325D20"/>
    <w:rsid w:val="005078F6"/>
    <w:rsid w:val="007D597D"/>
    <w:rsid w:val="00853962"/>
    <w:rsid w:val="00912CE1"/>
    <w:rsid w:val="00954944"/>
    <w:rsid w:val="00975701"/>
    <w:rsid w:val="00C316A9"/>
    <w:rsid w:val="00D0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122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54944"/>
    <w:pPr>
      <w:spacing w:before="40" w:after="40"/>
    </w:pPr>
    <w:rPr>
      <w:rFonts w:ascii="Arial" w:hAnsi="Arial" w:cs="Gill Sans Light"/>
      <w:sz w:val="22"/>
    </w:rPr>
  </w:style>
  <w:style w:type="paragraph" w:styleId="Kop1">
    <w:name w:val="heading 1"/>
    <w:basedOn w:val="Normaal"/>
    <w:next w:val="Normaal"/>
    <w:link w:val="Kop1Teken"/>
    <w:autoRedefine/>
    <w:uiPriority w:val="9"/>
    <w:qFormat/>
    <w:rsid w:val="007D597D"/>
    <w:pPr>
      <w:keepNext/>
      <w:keepLines/>
      <w:pBdr>
        <w:bottom w:val="single" w:sz="4" w:space="1" w:color="auto"/>
      </w:pBd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D597D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styleId="Zwaar">
    <w:name w:val="Strong"/>
    <w:basedOn w:val="Kop1Teken"/>
    <w:uiPriority w:val="22"/>
    <w:qFormat/>
    <w:rsid w:val="0000178F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Inhopg1">
    <w:name w:val="toc 1"/>
    <w:basedOn w:val="Normaal"/>
    <w:next w:val="Normaal"/>
    <w:autoRedefine/>
    <w:uiPriority w:val="39"/>
    <w:unhideWhenUsed/>
    <w:rsid w:val="00912CE1"/>
    <w:pPr>
      <w:spacing w:before="160"/>
    </w:pPr>
    <w:rPr>
      <w:b/>
      <w:sz w:val="24"/>
    </w:rPr>
  </w:style>
  <w:style w:type="paragraph" w:styleId="Inhopg2">
    <w:name w:val="toc 2"/>
    <w:basedOn w:val="Normaal"/>
    <w:next w:val="Normaal"/>
    <w:autoRedefine/>
    <w:uiPriority w:val="39"/>
    <w:unhideWhenUsed/>
    <w:rsid w:val="00912CE1"/>
    <w:pPr>
      <w:ind w:left="255"/>
    </w:pPr>
  </w:style>
  <w:style w:type="paragraph" w:styleId="Inhopg3">
    <w:name w:val="toc 3"/>
    <w:basedOn w:val="Normaal"/>
    <w:next w:val="Normaal"/>
    <w:autoRedefine/>
    <w:uiPriority w:val="39"/>
    <w:unhideWhenUsed/>
    <w:rsid w:val="00912CE1"/>
    <w:pPr>
      <w:spacing w:after="0"/>
      <w:ind w:left="624"/>
    </w:pPr>
    <w:rPr>
      <w:sz w:val="20"/>
    </w:rPr>
  </w:style>
  <w:style w:type="paragraph" w:styleId="Inhopg4">
    <w:name w:val="toc 4"/>
    <w:basedOn w:val="Normaal"/>
    <w:next w:val="Normaal"/>
    <w:autoRedefine/>
    <w:uiPriority w:val="39"/>
    <w:unhideWhenUsed/>
    <w:rsid w:val="005078F6"/>
    <w:pPr>
      <w:ind w:left="660"/>
    </w:pPr>
    <w:rPr>
      <w:rFonts w:ascii="Gill Sans Light" w:hAnsi="Gill Sans Light"/>
    </w:rPr>
  </w:style>
  <w:style w:type="paragraph" w:styleId="Geenafstand">
    <w:name w:val="No Spacing"/>
    <w:uiPriority w:val="1"/>
    <w:qFormat/>
    <w:rsid w:val="00325D20"/>
    <w:rPr>
      <w:rFonts w:ascii="Arial" w:hAnsi="Arial" w:cs="Gill Sans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54944"/>
    <w:pPr>
      <w:spacing w:before="40" w:after="40"/>
    </w:pPr>
    <w:rPr>
      <w:rFonts w:ascii="Arial" w:hAnsi="Arial" w:cs="Gill Sans Light"/>
      <w:sz w:val="22"/>
    </w:rPr>
  </w:style>
  <w:style w:type="paragraph" w:styleId="Kop1">
    <w:name w:val="heading 1"/>
    <w:basedOn w:val="Normaal"/>
    <w:next w:val="Normaal"/>
    <w:link w:val="Kop1Teken"/>
    <w:autoRedefine/>
    <w:uiPriority w:val="9"/>
    <w:qFormat/>
    <w:rsid w:val="007D597D"/>
    <w:pPr>
      <w:keepNext/>
      <w:keepLines/>
      <w:pBdr>
        <w:bottom w:val="single" w:sz="4" w:space="1" w:color="auto"/>
      </w:pBd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7D597D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styleId="Zwaar">
    <w:name w:val="Strong"/>
    <w:basedOn w:val="Kop1Teken"/>
    <w:uiPriority w:val="22"/>
    <w:qFormat/>
    <w:rsid w:val="0000178F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Inhopg1">
    <w:name w:val="toc 1"/>
    <w:basedOn w:val="Normaal"/>
    <w:next w:val="Normaal"/>
    <w:autoRedefine/>
    <w:uiPriority w:val="39"/>
    <w:unhideWhenUsed/>
    <w:rsid w:val="00912CE1"/>
    <w:pPr>
      <w:spacing w:before="160"/>
    </w:pPr>
    <w:rPr>
      <w:b/>
      <w:sz w:val="24"/>
    </w:rPr>
  </w:style>
  <w:style w:type="paragraph" w:styleId="Inhopg2">
    <w:name w:val="toc 2"/>
    <w:basedOn w:val="Normaal"/>
    <w:next w:val="Normaal"/>
    <w:autoRedefine/>
    <w:uiPriority w:val="39"/>
    <w:unhideWhenUsed/>
    <w:rsid w:val="00912CE1"/>
    <w:pPr>
      <w:ind w:left="255"/>
    </w:pPr>
  </w:style>
  <w:style w:type="paragraph" w:styleId="Inhopg3">
    <w:name w:val="toc 3"/>
    <w:basedOn w:val="Normaal"/>
    <w:next w:val="Normaal"/>
    <w:autoRedefine/>
    <w:uiPriority w:val="39"/>
    <w:unhideWhenUsed/>
    <w:rsid w:val="00912CE1"/>
    <w:pPr>
      <w:spacing w:after="0"/>
      <w:ind w:left="624"/>
    </w:pPr>
    <w:rPr>
      <w:sz w:val="20"/>
    </w:rPr>
  </w:style>
  <w:style w:type="paragraph" w:styleId="Inhopg4">
    <w:name w:val="toc 4"/>
    <w:basedOn w:val="Normaal"/>
    <w:next w:val="Normaal"/>
    <w:autoRedefine/>
    <w:uiPriority w:val="39"/>
    <w:unhideWhenUsed/>
    <w:rsid w:val="005078F6"/>
    <w:pPr>
      <w:ind w:left="660"/>
    </w:pPr>
    <w:rPr>
      <w:rFonts w:ascii="Gill Sans Light" w:hAnsi="Gill Sans Light"/>
    </w:rPr>
  </w:style>
  <w:style w:type="paragraph" w:styleId="Geenafstand">
    <w:name w:val="No Spacing"/>
    <w:uiPriority w:val="1"/>
    <w:qFormat/>
    <w:rsid w:val="00325D20"/>
    <w:rPr>
      <w:rFonts w:ascii="Arial" w:hAnsi="Arial" w:cs="Gill Sans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2162</Characters>
  <Application>Microsoft Macintosh Word</Application>
  <DocSecurity>0</DocSecurity>
  <Lines>83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</dc:creator>
  <cp:keywords/>
  <dc:description/>
  <cp:lastModifiedBy>Milko</cp:lastModifiedBy>
  <cp:revision>1</cp:revision>
  <dcterms:created xsi:type="dcterms:W3CDTF">2015-11-10T21:32:00Z</dcterms:created>
  <dcterms:modified xsi:type="dcterms:W3CDTF">2015-11-10T21:33:00Z</dcterms:modified>
  <cp:category/>
</cp:coreProperties>
</file>